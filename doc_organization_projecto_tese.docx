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26605" w14:textId="77777777"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     </w:t>
      </w:r>
    </w:p>
    <w:p w14:paraId="5110991E" w14:textId="51E55167" w:rsidR="00F309FC" w:rsidRDefault="00F309FC" w:rsidP="00F309FC">
      <w:pPr>
        <w:widowControl w:val="0"/>
        <w:autoSpaceDE w:val="0"/>
        <w:autoSpaceDN w:val="0"/>
        <w:adjustRightInd w:val="0"/>
        <w:ind w:right="-574"/>
        <w:rPr>
          <w:rFonts w:ascii="Helvetica Neue" w:hAnsi="Helvetica Neue" w:cs="Helvetica Neue"/>
          <w:sz w:val="28"/>
          <w:szCs w:val="28"/>
          <w:lang w:val="en-US"/>
        </w:rPr>
      </w:pPr>
      <w:proofErr w:type="spellStart"/>
      <w:r w:rsidRPr="00F309FC">
        <w:rPr>
          <w:rFonts w:ascii="Helvetica Neue" w:hAnsi="Helvetica Neue" w:cs="Helvetica Neue"/>
          <w:sz w:val="28"/>
          <w:szCs w:val="28"/>
          <w:lang w:val="en-US"/>
        </w:rPr>
        <w:t>Projecto</w:t>
      </w:r>
      <w:proofErr w:type="spellEnd"/>
      <w:r w:rsidRPr="00F309FC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proofErr w:type="spellStart"/>
      <w:r w:rsidRPr="00F309FC">
        <w:rPr>
          <w:rFonts w:ascii="Helvetica Neue" w:hAnsi="Helvetica Neue" w:cs="Helvetica Neue"/>
          <w:sz w:val="28"/>
          <w:szCs w:val="28"/>
          <w:lang w:val="en-US"/>
        </w:rPr>
        <w:t>Tese</w:t>
      </w:r>
      <w:proofErr w:type="spellEnd"/>
      <w:r w:rsidR="00A11F38">
        <w:rPr>
          <w:rFonts w:ascii="Helvetica Neue" w:hAnsi="Helvetica Neue" w:cs="Helvetica Neue"/>
          <w:sz w:val="28"/>
          <w:szCs w:val="28"/>
          <w:lang w:val="en-US"/>
        </w:rPr>
        <w:t xml:space="preserve"> – </w:t>
      </w:r>
      <w:proofErr w:type="spellStart"/>
      <w:r w:rsidR="00A11F38">
        <w:rPr>
          <w:rFonts w:ascii="Helvetica Neue" w:hAnsi="Helvetica Neue" w:cs="Helvetica Neue"/>
          <w:sz w:val="28"/>
          <w:szCs w:val="28"/>
          <w:lang w:val="en-US"/>
        </w:rPr>
        <w:t>Estrutura</w:t>
      </w:r>
      <w:proofErr w:type="spellEnd"/>
      <w:r w:rsidR="00A11F38">
        <w:rPr>
          <w:rFonts w:ascii="Helvetica Neue" w:hAnsi="Helvetica Neue" w:cs="Helvetica Neue"/>
          <w:sz w:val="28"/>
          <w:szCs w:val="28"/>
          <w:lang w:val="en-US"/>
        </w:rPr>
        <w:t xml:space="preserve"> </w:t>
      </w:r>
      <w:proofErr w:type="spellStart"/>
      <w:r w:rsidR="00A11F38">
        <w:rPr>
          <w:rFonts w:ascii="Helvetica Neue" w:hAnsi="Helvetica Neue" w:cs="Helvetica Neue"/>
          <w:sz w:val="28"/>
          <w:szCs w:val="28"/>
          <w:lang w:val="en-US"/>
        </w:rPr>
        <w:t>Documento</w:t>
      </w:r>
      <w:proofErr w:type="spellEnd"/>
    </w:p>
    <w:p w14:paraId="0D9CED44" w14:textId="77777777" w:rsidR="00A11F38" w:rsidRDefault="00A11F38" w:rsidP="00F309FC">
      <w:pPr>
        <w:widowControl w:val="0"/>
        <w:autoSpaceDE w:val="0"/>
        <w:autoSpaceDN w:val="0"/>
        <w:adjustRightInd w:val="0"/>
        <w:ind w:right="-574"/>
        <w:rPr>
          <w:rFonts w:ascii="Helvetica Neue" w:hAnsi="Helvetica Neue" w:cs="Helvetica Neue"/>
          <w:sz w:val="28"/>
          <w:szCs w:val="28"/>
          <w:lang w:val="en-US"/>
        </w:rPr>
      </w:pPr>
    </w:p>
    <w:p w14:paraId="584710F5" w14:textId="126B7F21" w:rsidR="00A11F38" w:rsidRDefault="00A11F38" w:rsidP="00F309FC">
      <w:pPr>
        <w:widowControl w:val="0"/>
        <w:autoSpaceDE w:val="0"/>
        <w:autoSpaceDN w:val="0"/>
        <w:adjustRightInd w:val="0"/>
        <w:ind w:right="-574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8"/>
          <w:szCs w:val="28"/>
          <w:lang w:val="en-US"/>
        </w:rPr>
        <w:t>EATI: Enterprise Architecture Tool Integration</w:t>
      </w:r>
    </w:p>
    <w:p w14:paraId="04CF02CC" w14:textId="77777777"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</w:p>
    <w:p w14:paraId="7E1EFA8B" w14:textId="03254A9E"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ABSTRACT  </w:t>
      </w:r>
    </w:p>
    <w:p w14:paraId="6C7024FE" w14:textId="35734919" w:rsidR="00F309FC" w:rsidRDefault="00A11F38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1. INTRO</w:t>
      </w:r>
    </w:p>
    <w:p w14:paraId="55ED6E3C" w14:textId="56AEDE8F" w:rsidR="00A11F38" w:rsidRPr="00A11F38" w:rsidRDefault="00A11F38" w:rsidP="00F309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Intro on EA </w:t>
      </w:r>
    </w:p>
    <w:p w14:paraId="25482082" w14:textId="72E5DBB8"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1.1 </w:t>
      </w:r>
      <w:r w:rsidR="00A11F38">
        <w:rPr>
          <w:rFonts w:ascii="Helvetica Neue" w:hAnsi="Helvetica Neue" w:cs="Helvetica Neue"/>
          <w:lang w:val="en-US"/>
        </w:rPr>
        <w:t>Objectives</w:t>
      </w:r>
    </w:p>
    <w:p w14:paraId="497828B3" w14:textId="77777777" w:rsidR="00A11F38" w:rsidRPr="00F309FC" w:rsidRDefault="00A11F38" w:rsidP="00A11F3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Description of EA (</w:t>
      </w:r>
      <w:r>
        <w:rPr>
          <w:rFonts w:ascii="Helvetica Neue" w:hAnsi="Helvetica Neue" w:cs="Helvetica Neue"/>
          <w:lang w:val="en-US"/>
        </w:rPr>
        <w:t xml:space="preserve">no context da </w:t>
      </w:r>
      <w:proofErr w:type="spellStart"/>
      <w:r>
        <w:rPr>
          <w:rFonts w:ascii="Helvetica Neue" w:hAnsi="Helvetica Neue" w:cs="Helvetica Neue"/>
          <w:lang w:val="en-US"/>
        </w:rPr>
        <w:t>Marinha</w:t>
      </w:r>
      <w:proofErr w:type="spellEnd"/>
      <w:r w:rsidRPr="00F309FC">
        <w:rPr>
          <w:rFonts w:ascii="Helvetica Neue" w:hAnsi="Helvetica Neue" w:cs="Helvetica Neue"/>
          <w:lang w:val="en-US"/>
        </w:rPr>
        <w:t>)</w:t>
      </w:r>
    </w:p>
    <w:p w14:paraId="21BE292E" w14:textId="77777777" w:rsidR="00A11F38" w:rsidRPr="00F309FC" w:rsidRDefault="00A11F38" w:rsidP="00A11F3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Why the need of EA</w:t>
      </w:r>
    </w:p>
    <w:p w14:paraId="781B46CD" w14:textId="0F19C8FC" w:rsidR="00A11F38" w:rsidRPr="00A11F38" w:rsidRDefault="00A11F38" w:rsidP="00F309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The problem of change and the need for an agile and up to date EA </w:t>
      </w:r>
    </w:p>
    <w:p w14:paraId="5B13D4FF" w14:textId="4CD73754"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 xml:space="preserve">1.2 </w:t>
      </w:r>
      <w:r w:rsidR="00A11F38">
        <w:rPr>
          <w:rFonts w:ascii="Helvetica Neue" w:hAnsi="Helvetica Neue" w:cs="Helvetica Neue"/>
          <w:lang w:val="en-US"/>
        </w:rPr>
        <w:t>Organization of the Document</w:t>
      </w:r>
      <w:r w:rsidRPr="00F309FC">
        <w:rPr>
          <w:rFonts w:ascii="Helvetica Neue" w:hAnsi="Helvetica Neue" w:cs="Helvetica Neue"/>
          <w:lang w:val="en-US"/>
        </w:rPr>
        <w:t xml:space="preserve"> </w:t>
      </w:r>
    </w:p>
    <w:p w14:paraId="7A733625" w14:textId="46602DC1" w:rsidR="00F309FC" w:rsidRP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F309FC">
        <w:rPr>
          <w:rFonts w:ascii="Helvetica Neue" w:hAnsi="Helvetica Neue" w:cs="Helvetica Neue"/>
          <w:lang w:val="en-US"/>
        </w:rPr>
        <w:t>2.</w:t>
      </w:r>
      <w:r w:rsidR="00A11F38">
        <w:rPr>
          <w:rFonts w:ascii="Helvetica Neue" w:hAnsi="Helvetica Neue" w:cs="Helvetica Neue"/>
          <w:lang w:val="en-US"/>
        </w:rPr>
        <w:t xml:space="preserve"> </w:t>
      </w:r>
      <w:r w:rsidRPr="00F309FC">
        <w:rPr>
          <w:rFonts w:ascii="Helvetica Neue" w:hAnsi="Helvetica Neue" w:cs="Helvetica Neue"/>
          <w:lang w:val="en-US"/>
        </w:rPr>
        <w:t xml:space="preserve">RELATED WORK </w:t>
      </w:r>
    </w:p>
    <w:p w14:paraId="129F90F8" w14:textId="4DFB8D15" w:rsidR="00A11F38" w:rsidRPr="00A11F38" w:rsidRDefault="00A11F38" w:rsidP="00A11F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2.1 CASE Tools</w:t>
      </w:r>
    </w:p>
    <w:p w14:paraId="430D1B87" w14:textId="771464EC" w:rsidR="00A11F38" w:rsidRPr="00A11F38" w:rsidRDefault="00A11F38" w:rsidP="00A11F38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PowerDesigner</w:t>
      </w:r>
      <w:proofErr w:type="spellEnd"/>
    </w:p>
    <w:p w14:paraId="68E5EBAC" w14:textId="1C6E33CD" w:rsidR="00A11F38" w:rsidRPr="00A11F38" w:rsidRDefault="00A11F38" w:rsidP="00A11F38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Archimate</w:t>
      </w:r>
      <w:proofErr w:type="spellEnd"/>
    </w:p>
    <w:p w14:paraId="578F1953" w14:textId="140D1789" w:rsidR="00A11F38" w:rsidRPr="00A11F38" w:rsidRDefault="00A11F38" w:rsidP="00A11F38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EAMS</w:t>
      </w:r>
    </w:p>
    <w:p w14:paraId="27CB57F3" w14:textId="4615B4CD" w:rsidR="00A11F38" w:rsidRDefault="00A11F38" w:rsidP="00A11F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2.2 Tools Integration</w:t>
      </w:r>
    </w:p>
    <w:p w14:paraId="7E9570CF" w14:textId="77777777" w:rsidR="00A11F38" w:rsidRPr="00A11F38" w:rsidRDefault="00A11F38" w:rsidP="00A11F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EF9D41A" w14:textId="21CA30A0" w:rsidR="00A11F38" w:rsidRPr="00A11F38" w:rsidRDefault="00A11F38" w:rsidP="00A11F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3.PROPOSED SOLUTION</w:t>
      </w:r>
    </w:p>
    <w:p w14:paraId="114AC696" w14:textId="6B6C1B87" w:rsidR="00A11F38" w:rsidRPr="00A11F38" w:rsidRDefault="00A11F38" w:rsidP="00A11F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4.EVALUATION METHODOLOGY</w:t>
      </w:r>
    </w:p>
    <w:p w14:paraId="40B7924E" w14:textId="68FFFE6E" w:rsidR="00A11F38" w:rsidRDefault="00A11F38" w:rsidP="00A11F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5.WORK SCHEDULE</w:t>
      </w:r>
    </w:p>
    <w:p w14:paraId="3FD0A7DD" w14:textId="42C4A453" w:rsidR="00A11F38" w:rsidRPr="00F309FC" w:rsidRDefault="00A11F38" w:rsidP="00A11F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6. CONCLUSION</w:t>
      </w:r>
    </w:p>
    <w:p w14:paraId="3D216B84" w14:textId="77777777" w:rsidR="00F309FC" w:rsidRDefault="00F309FC" w:rsidP="00F309F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US"/>
        </w:rPr>
      </w:pPr>
      <w:bookmarkStart w:id="0" w:name="_GoBack"/>
      <w:bookmarkEnd w:id="0"/>
    </w:p>
    <w:p w14:paraId="46266E49" w14:textId="77777777" w:rsidR="00D17E74" w:rsidRDefault="00953164">
      <w:r>
        <w:t xml:space="preserve">Notes </w:t>
      </w:r>
      <w:proofErr w:type="spellStart"/>
      <w:r>
        <w:t>Thesis</w:t>
      </w:r>
      <w:proofErr w:type="spellEnd"/>
      <w:r>
        <w:t xml:space="preserve"> – </w:t>
      </w:r>
      <w:proofErr w:type="spellStart"/>
      <w:r>
        <w:t>Questions</w:t>
      </w:r>
      <w:proofErr w:type="spellEnd"/>
      <w:r>
        <w:t xml:space="preserve"> to </w:t>
      </w:r>
      <w:proofErr w:type="spellStart"/>
      <w:r>
        <w:t>Consider</w:t>
      </w:r>
      <w:proofErr w:type="spellEnd"/>
    </w:p>
    <w:p w14:paraId="4B61BD5C" w14:textId="77777777" w:rsidR="00953164" w:rsidRDefault="00953164"/>
    <w:p w14:paraId="7FAA6043" w14:textId="77777777" w:rsidR="00953164" w:rsidRPr="00953164" w:rsidRDefault="00953164" w:rsidP="00953164">
      <w:pPr>
        <w:rPr>
          <w:lang w:val="en-US"/>
        </w:rPr>
      </w:pPr>
      <w:r w:rsidRPr="00953164">
        <w:rPr>
          <w:lang w:val="en-US"/>
        </w:rPr>
        <w:t xml:space="preserve">Questions to consider are: </w:t>
      </w:r>
    </w:p>
    <w:p w14:paraId="463BF57B" w14:textId="27EDDF40" w:rsidR="00953164" w:rsidRPr="00953164" w:rsidRDefault="00953164" w:rsidP="00953164">
      <w:pPr>
        <w:numPr>
          <w:ilvl w:val="0"/>
          <w:numId w:val="1"/>
        </w:numPr>
        <w:rPr>
          <w:lang w:val="en-US"/>
        </w:rPr>
      </w:pPr>
      <w:r w:rsidRPr="00953164">
        <w:rPr>
          <w:lang w:val="en-US"/>
        </w:rPr>
        <w:t>Is the gap between design tools (Power-Designer/</w:t>
      </w:r>
      <w:proofErr w:type="spellStart"/>
      <w:r w:rsidRPr="00953164">
        <w:rPr>
          <w:lang w:val="en-US"/>
        </w:rPr>
        <w:t>Archimate</w:t>
      </w:r>
      <w:proofErr w:type="spellEnd"/>
      <w:r w:rsidRPr="00953164">
        <w:rPr>
          <w:lang w:val="en-US"/>
        </w:rPr>
        <w:t xml:space="preserve">) and visualization tools (EAMS) </w:t>
      </w:r>
      <w:r w:rsidR="00A11F38" w:rsidRPr="00953164">
        <w:rPr>
          <w:lang w:val="en-US"/>
        </w:rPr>
        <w:t>bridgeable?</w:t>
      </w:r>
    </w:p>
    <w:p w14:paraId="0545555D" w14:textId="77777777" w:rsidR="00953164" w:rsidRPr="00953164" w:rsidRDefault="00953164" w:rsidP="00953164">
      <w:pPr>
        <w:numPr>
          <w:ilvl w:val="0"/>
          <w:numId w:val="1"/>
        </w:numPr>
        <w:rPr>
          <w:lang w:val="en-US"/>
        </w:rPr>
      </w:pPr>
      <w:r w:rsidRPr="00953164">
        <w:rPr>
          <w:lang w:val="en-US"/>
        </w:rPr>
        <w:t>What can be done to smooth the transition between CASE tools?</w:t>
      </w:r>
    </w:p>
    <w:p w14:paraId="4FE896EB" w14:textId="77777777" w:rsidR="00953164" w:rsidRPr="00953164" w:rsidRDefault="00953164" w:rsidP="00953164">
      <w:pPr>
        <w:numPr>
          <w:ilvl w:val="0"/>
          <w:numId w:val="1"/>
        </w:numPr>
        <w:rPr>
          <w:lang w:val="en-US"/>
        </w:rPr>
      </w:pPr>
      <w:r w:rsidRPr="00953164">
        <w:rPr>
          <w:lang w:val="en-US"/>
        </w:rPr>
        <w:t>How can design and visualization data, collected by CASE tools, become directly available to EAMS, without being subjectively interpreted or biased?</w:t>
      </w:r>
    </w:p>
    <w:p w14:paraId="28F28FD0" w14:textId="77777777" w:rsidR="00953164" w:rsidRPr="00953164" w:rsidRDefault="00953164" w:rsidP="00953164">
      <w:pPr>
        <w:rPr>
          <w:lang w:val="en-US"/>
        </w:rPr>
      </w:pPr>
    </w:p>
    <w:p w14:paraId="7C83DB40" w14:textId="77777777" w:rsidR="00953164" w:rsidRPr="00953164" w:rsidRDefault="00953164" w:rsidP="00953164">
      <w:pPr>
        <w:rPr>
          <w:lang w:val="en-US"/>
        </w:rPr>
      </w:pPr>
      <w:r w:rsidRPr="00953164">
        <w:rPr>
          <w:lang w:val="en-US"/>
        </w:rPr>
        <w:t xml:space="preserve">Preliminary answers: </w:t>
      </w:r>
    </w:p>
    <w:p w14:paraId="697F2B65" w14:textId="77777777" w:rsidR="00953164" w:rsidRPr="00953164" w:rsidRDefault="00953164" w:rsidP="00953164">
      <w:pPr>
        <w:numPr>
          <w:ilvl w:val="0"/>
          <w:numId w:val="2"/>
        </w:numPr>
        <w:rPr>
          <w:lang w:val="en-US"/>
        </w:rPr>
      </w:pPr>
      <w:r w:rsidRPr="00953164">
        <w:rPr>
          <w:lang w:val="en-US"/>
        </w:rPr>
        <w:t>Yes, it is possible to bridge the gap between CASE tools </w:t>
      </w:r>
    </w:p>
    <w:p w14:paraId="4EB0B95A" w14:textId="77777777" w:rsidR="00953164" w:rsidRPr="00953164" w:rsidRDefault="00953164" w:rsidP="00953164">
      <w:pPr>
        <w:numPr>
          <w:ilvl w:val="0"/>
          <w:numId w:val="2"/>
        </w:numPr>
        <w:rPr>
          <w:lang w:val="en-US"/>
        </w:rPr>
      </w:pPr>
      <w:r w:rsidRPr="00953164">
        <w:rPr>
          <w:lang w:val="en-US"/>
        </w:rPr>
        <w:t xml:space="preserve">There is no need to develop new </w:t>
      </w:r>
      <w:proofErr w:type="gramStart"/>
      <w:r w:rsidRPr="00953164">
        <w:rPr>
          <w:lang w:val="en-US"/>
        </w:rPr>
        <w:t>tools,</w:t>
      </w:r>
      <w:proofErr w:type="gramEnd"/>
      <w:r w:rsidRPr="00953164">
        <w:rPr>
          <w:lang w:val="en-US"/>
        </w:rPr>
        <w:t xml:space="preserve"> it is sufficient to look for solutions to bridge the two tools.</w:t>
      </w:r>
    </w:p>
    <w:p w14:paraId="6CC38E9B" w14:textId="77777777" w:rsidR="00953164" w:rsidRPr="00953164" w:rsidRDefault="00953164" w:rsidP="00953164">
      <w:pPr>
        <w:numPr>
          <w:ilvl w:val="0"/>
          <w:numId w:val="2"/>
        </w:numPr>
        <w:rPr>
          <w:lang w:val="en-US"/>
        </w:rPr>
      </w:pPr>
      <w:proofErr w:type="gramStart"/>
      <w:r w:rsidRPr="00953164">
        <w:rPr>
          <w:lang w:val="en-US"/>
        </w:rPr>
        <w:t>design</w:t>
      </w:r>
      <w:proofErr w:type="gramEnd"/>
      <w:r w:rsidRPr="00953164">
        <w:rPr>
          <w:lang w:val="en-US"/>
        </w:rPr>
        <w:t xml:space="preserve"> data, collected by CASE tools can be directly available to EAMS. This can be achieved if and only if repositories of both </w:t>
      </w:r>
      <w:proofErr w:type="gramStart"/>
      <w:r w:rsidRPr="00953164">
        <w:rPr>
          <w:lang w:val="en-US"/>
        </w:rPr>
        <w:t>kind</w:t>
      </w:r>
      <w:proofErr w:type="gramEnd"/>
      <w:r w:rsidRPr="00953164">
        <w:rPr>
          <w:lang w:val="en-US"/>
        </w:rPr>
        <w:t xml:space="preserve"> of tools are shared.</w:t>
      </w:r>
    </w:p>
    <w:p w14:paraId="2542B324" w14:textId="77777777" w:rsidR="00953164" w:rsidRPr="00953164" w:rsidRDefault="00953164" w:rsidP="00953164">
      <w:pPr>
        <w:rPr>
          <w:lang w:val="en-US"/>
        </w:rPr>
      </w:pPr>
    </w:p>
    <w:p w14:paraId="0ADF3609" w14:textId="77777777" w:rsidR="00953164" w:rsidRPr="00953164" w:rsidRDefault="00953164" w:rsidP="00953164">
      <w:pPr>
        <w:rPr>
          <w:lang w:val="en-US"/>
        </w:rPr>
      </w:pPr>
    </w:p>
    <w:p w14:paraId="3028B576" w14:textId="77777777" w:rsidR="00953164" w:rsidRPr="00953164" w:rsidRDefault="00953164" w:rsidP="00953164">
      <w:pPr>
        <w:rPr>
          <w:lang w:val="en-US"/>
        </w:rPr>
      </w:pPr>
    </w:p>
    <w:p w14:paraId="24C64091" w14:textId="77777777" w:rsidR="00953164" w:rsidRPr="00953164" w:rsidRDefault="00953164" w:rsidP="00953164">
      <w:pPr>
        <w:rPr>
          <w:lang w:val="en-US"/>
        </w:rPr>
      </w:pPr>
    </w:p>
    <w:p w14:paraId="64A7C634" w14:textId="77777777" w:rsidR="00953164" w:rsidRDefault="00953164"/>
    <w:sectPr w:rsidR="00953164" w:rsidSect="00F309FC">
      <w:pgSz w:w="12240" w:h="15840"/>
      <w:pgMar w:top="1440" w:right="1467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77C5C37"/>
    <w:multiLevelType w:val="hybridMultilevel"/>
    <w:tmpl w:val="D6E6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FC"/>
    <w:rsid w:val="00953164"/>
    <w:rsid w:val="00A11F38"/>
    <w:rsid w:val="00D17E74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72D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Morais</dc:creator>
  <cp:keywords/>
  <dc:description/>
  <cp:lastModifiedBy>Margarida Morais</cp:lastModifiedBy>
  <cp:revision>3</cp:revision>
  <dcterms:created xsi:type="dcterms:W3CDTF">2018-10-02T08:37:00Z</dcterms:created>
  <dcterms:modified xsi:type="dcterms:W3CDTF">2018-10-08T21:41:00Z</dcterms:modified>
</cp:coreProperties>
</file>